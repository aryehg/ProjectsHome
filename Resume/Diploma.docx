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2pt;height:792pt;mso-position-horizontal-relative:page;mso-position-vertical-relative:page;z-index:-20" coordorigin="0,0" coordsize="12240,15840">
            <v:shape type="#_x0000_t75" style="position:absolute;left:0;top:0;width:12240;height:15840">
              <v:imagedata o:title="" r:id="rId4"/>
            </v:shape>
            <v:shape type="#_x0000_t75" style="position:absolute;left:5990;top:2515;width:2611;height:10714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sectPr>
      <w:type w:val="continuous"/>
      <w:pgSz w:w="12240" w:h="15840"/>
      <w:pgMar w:top="148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